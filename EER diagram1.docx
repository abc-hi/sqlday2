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DF6C" w14:textId="02F9C8C7" w:rsidR="00A9204E" w:rsidRDefault="008F7F36">
      <w:r>
        <w:rPr>
          <w:noProof/>
        </w:rPr>
        <w:drawing>
          <wp:inline distT="0" distB="0" distL="0" distR="0" wp14:anchorId="439832DD" wp14:editId="1E4621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36"/>
    <w:rsid w:val="00645252"/>
    <w:rsid w:val="006D3D74"/>
    <w:rsid w:val="0083569A"/>
    <w:rsid w:val="008F7F36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CB7E"/>
  <w15:chartTrackingRefBased/>
  <w15:docId w15:val="{A4F130A1-5F26-4FCE-B3F3-8CC6253B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s1\AppData\Local\Microsoft\Office\16.0\DTS\en-US%7b7CA1E1A1-39F6-4450-B632-DD2487C80781%7d\%7b4940F889-294F-441D-83E8-62E7B792634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{4940F889-294F-441D-83E8-62E7B7926340}tf02786999_win32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sys1</dc:creator>
  <cp:keywords/>
  <dc:description/>
  <cp:lastModifiedBy>sys1</cp:lastModifiedBy>
  <cp:revision>1</cp:revision>
  <dcterms:created xsi:type="dcterms:W3CDTF">2024-02-28T15:27:00Z</dcterms:created>
  <dcterms:modified xsi:type="dcterms:W3CDTF">2024-02-28T15:27:00Z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